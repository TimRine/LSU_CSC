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252EC" w14:textId="66DA53E1" w:rsidR="006A7005" w:rsidRPr="00357D76" w:rsidRDefault="00E27D40" w:rsidP="00E5237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CSC4402: </w:t>
      </w:r>
      <w:r w:rsidR="001C6079">
        <w:rPr>
          <w:rFonts w:ascii="Arial" w:hAnsi="Arial" w:cs="Arial"/>
          <w:sz w:val="28"/>
          <w:szCs w:val="28"/>
        </w:rPr>
        <w:t>Quiz 2</w:t>
      </w:r>
      <w:r w:rsidR="00E5237D">
        <w:rPr>
          <w:rFonts w:ascii="Arial" w:hAnsi="Arial" w:cs="Arial"/>
          <w:sz w:val="28"/>
          <w:szCs w:val="28"/>
        </w:rPr>
        <w:t xml:space="preserve"> </w:t>
      </w:r>
      <w:r w:rsidR="00790A07">
        <w:rPr>
          <w:rFonts w:ascii="Arial" w:hAnsi="Arial" w:cs="Arial"/>
          <w:sz w:val="28"/>
          <w:szCs w:val="28"/>
        </w:rPr>
        <w:t xml:space="preserve"> </w:t>
      </w:r>
    </w:p>
    <w:p w14:paraId="2FC86DB7" w14:textId="4680C693" w:rsidR="00790A07" w:rsidRPr="00790A07" w:rsidRDefault="00790A07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 w:rsidRPr="00790A07">
        <w:rPr>
          <w:rFonts w:ascii="Arial" w:hAnsi="Arial" w:cs="Arial"/>
          <w:sz w:val="16"/>
          <w:szCs w:val="16"/>
        </w:rPr>
        <w:t>Followin</w:t>
      </w:r>
      <w:r w:rsidR="001C6079">
        <w:rPr>
          <w:rFonts w:ascii="Arial" w:hAnsi="Arial" w:cs="Arial"/>
          <w:sz w:val="16"/>
          <w:szCs w:val="16"/>
        </w:rPr>
        <w:t xml:space="preserve">g is the logical schema for the university </w:t>
      </w:r>
      <w:r w:rsidRPr="00790A07">
        <w:rPr>
          <w:rFonts w:ascii="Arial" w:hAnsi="Arial" w:cs="Arial"/>
          <w:sz w:val="16"/>
          <w:szCs w:val="16"/>
        </w:rPr>
        <w:t xml:space="preserve">database, describing </w:t>
      </w:r>
      <w:r w:rsidR="001C6079">
        <w:rPr>
          <w:rFonts w:ascii="Arial" w:hAnsi="Arial" w:cs="Arial"/>
          <w:sz w:val="16"/>
          <w:szCs w:val="16"/>
        </w:rPr>
        <w:t xml:space="preserve">students, instructors, departments, courses </w:t>
      </w:r>
      <w:r w:rsidRPr="00790A07">
        <w:rPr>
          <w:rFonts w:ascii="Arial" w:hAnsi="Arial" w:cs="Arial"/>
          <w:sz w:val="16"/>
          <w:szCs w:val="16"/>
        </w:rPr>
        <w:t>and the relationship</w:t>
      </w:r>
      <w:r w:rsidR="001C6079">
        <w:rPr>
          <w:rFonts w:ascii="Arial" w:hAnsi="Arial" w:cs="Arial"/>
          <w:sz w:val="16"/>
          <w:szCs w:val="16"/>
        </w:rPr>
        <w:t>s between them</w:t>
      </w:r>
      <w:r w:rsidRPr="00790A07">
        <w:rPr>
          <w:rFonts w:ascii="Arial" w:hAnsi="Arial" w:cs="Arial"/>
          <w:sz w:val="16"/>
          <w:szCs w:val="16"/>
        </w:rPr>
        <w:t>. The primary key fields are underlined:</w:t>
      </w:r>
    </w:p>
    <w:p w14:paraId="3725D787" w14:textId="3AE7B201" w:rsidR="00790A07" w:rsidRDefault="00B601B1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University (</w:t>
      </w:r>
      <w:r w:rsidRPr="00443257">
        <w:rPr>
          <w:rFonts w:ascii="Arial" w:hAnsi="Arial" w:cs="Arial"/>
          <w:sz w:val="16"/>
          <w:szCs w:val="16"/>
          <w:u w:val="single"/>
        </w:rPr>
        <w:t>department</w:t>
      </w:r>
      <w:r>
        <w:rPr>
          <w:rFonts w:ascii="Arial" w:hAnsi="Arial" w:cs="Arial"/>
          <w:sz w:val="16"/>
          <w:szCs w:val="16"/>
        </w:rPr>
        <w:t>, budg</w:t>
      </w:r>
      <w:r w:rsidR="00443257">
        <w:rPr>
          <w:rFonts w:ascii="Arial" w:hAnsi="Arial" w:cs="Arial"/>
          <w:sz w:val="16"/>
          <w:szCs w:val="16"/>
        </w:rPr>
        <w:t>et) describing every department</w:t>
      </w:r>
      <w:r>
        <w:rPr>
          <w:rFonts w:ascii="Arial" w:hAnsi="Arial" w:cs="Arial"/>
          <w:sz w:val="16"/>
          <w:szCs w:val="16"/>
        </w:rPr>
        <w:t xml:space="preserve"> in the university</w:t>
      </w:r>
      <w:r w:rsidR="001C6079">
        <w:rPr>
          <w:rFonts w:ascii="Arial" w:hAnsi="Arial" w:cs="Arial"/>
          <w:sz w:val="16"/>
          <w:szCs w:val="16"/>
        </w:rPr>
        <w:t xml:space="preserve"> </w:t>
      </w:r>
    </w:p>
    <w:p w14:paraId="1C68C1FF" w14:textId="090161A2" w:rsidR="009014D7" w:rsidRPr="00790A07" w:rsidRDefault="009014D7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Instructor</w:t>
      </w:r>
      <w:r w:rsidR="0044325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(</w:t>
      </w:r>
      <w:r w:rsidR="00443257" w:rsidRPr="00443257">
        <w:rPr>
          <w:rFonts w:ascii="Arial" w:hAnsi="Arial" w:cs="Arial"/>
          <w:sz w:val="16"/>
          <w:szCs w:val="16"/>
          <w:u w:val="single"/>
        </w:rPr>
        <w:t>instructor_id</w:t>
      </w:r>
      <w:r w:rsidR="00443257">
        <w:rPr>
          <w:rFonts w:ascii="Arial" w:hAnsi="Arial" w:cs="Arial"/>
          <w:sz w:val="16"/>
          <w:szCs w:val="16"/>
        </w:rPr>
        <w:t>, name, department, salary) describing every instructor</w:t>
      </w:r>
    </w:p>
    <w:p w14:paraId="3D7EFCDD" w14:textId="62CDDD0D" w:rsidR="00443257" w:rsidRDefault="001C6079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Student</w:t>
      </w:r>
      <w:r w:rsidR="00790A07" w:rsidRPr="00790A07">
        <w:rPr>
          <w:rFonts w:ascii="Arial" w:hAnsi="Arial" w:cs="Arial"/>
          <w:sz w:val="16"/>
          <w:szCs w:val="16"/>
        </w:rPr>
        <w:t>: (</w:t>
      </w:r>
      <w:r>
        <w:rPr>
          <w:rFonts w:ascii="Arial" w:hAnsi="Arial" w:cs="Arial"/>
          <w:sz w:val="16"/>
          <w:szCs w:val="16"/>
          <w:u w:val="single"/>
        </w:rPr>
        <w:t>student_id</w:t>
      </w:r>
      <w:r>
        <w:rPr>
          <w:rFonts w:ascii="Arial" w:hAnsi="Arial" w:cs="Arial"/>
          <w:sz w:val="16"/>
          <w:szCs w:val="16"/>
        </w:rPr>
        <w:t xml:space="preserve">, name, city, department) </w:t>
      </w:r>
      <w:r w:rsidR="00E4386A">
        <w:rPr>
          <w:rFonts w:ascii="Arial" w:hAnsi="Arial" w:cs="Arial"/>
          <w:sz w:val="16"/>
          <w:szCs w:val="16"/>
        </w:rPr>
        <w:t>describing every student</w:t>
      </w:r>
    </w:p>
    <w:p w14:paraId="186091EF" w14:textId="2E40F0A7" w:rsidR="00790A07" w:rsidRDefault="00443257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Course: (</w:t>
      </w:r>
      <w:r w:rsidRPr="00443257">
        <w:rPr>
          <w:rFonts w:ascii="Arial" w:hAnsi="Arial" w:cs="Arial"/>
          <w:sz w:val="16"/>
          <w:szCs w:val="16"/>
          <w:u w:val="single"/>
        </w:rPr>
        <w:t>course_id</w:t>
      </w:r>
      <w:r>
        <w:rPr>
          <w:rFonts w:ascii="Arial" w:hAnsi="Arial" w:cs="Arial"/>
          <w:sz w:val="16"/>
          <w:szCs w:val="16"/>
        </w:rPr>
        <w:t xml:space="preserve">, title, department, credit) describing </w:t>
      </w:r>
      <w:r w:rsidR="00E4386A">
        <w:rPr>
          <w:rFonts w:ascii="Arial" w:hAnsi="Arial" w:cs="Arial"/>
          <w:sz w:val="16"/>
          <w:szCs w:val="16"/>
        </w:rPr>
        <w:t>every course</w:t>
      </w:r>
    </w:p>
    <w:p w14:paraId="582208E4" w14:textId="712E6E1F" w:rsidR="0022204E" w:rsidRPr="0022204E" w:rsidRDefault="00443257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Takes</w:t>
      </w:r>
      <w:r w:rsidRPr="00790A07">
        <w:rPr>
          <w:rFonts w:ascii="Arial" w:hAnsi="Arial" w:cs="Arial"/>
          <w:sz w:val="16"/>
          <w:szCs w:val="16"/>
        </w:rPr>
        <w:t>: (</w:t>
      </w:r>
      <w:r>
        <w:rPr>
          <w:rFonts w:ascii="Arial" w:hAnsi="Arial" w:cs="Arial"/>
          <w:sz w:val="16"/>
          <w:szCs w:val="16"/>
          <w:u w:val="single"/>
        </w:rPr>
        <w:t>student_id,</w:t>
      </w:r>
      <w:r w:rsidRPr="00790A07">
        <w:rPr>
          <w:rFonts w:ascii="Arial" w:hAnsi="Arial" w:cs="Arial"/>
          <w:sz w:val="16"/>
          <w:szCs w:val="16"/>
          <w:u w:val="single"/>
        </w:rPr>
        <w:t xml:space="preserve"> </w:t>
      </w:r>
      <w:r>
        <w:rPr>
          <w:rFonts w:ascii="Arial" w:hAnsi="Arial" w:cs="Arial"/>
          <w:sz w:val="16"/>
          <w:szCs w:val="16"/>
          <w:u w:val="single"/>
        </w:rPr>
        <w:t>course_id,</w:t>
      </w:r>
      <w:r w:rsidRPr="00790A0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grade) describing student taking classes</w:t>
      </w:r>
    </w:p>
    <w:p w14:paraId="1DE2C64E" w14:textId="369DEDFF" w:rsidR="00790A07" w:rsidRPr="001C6079" w:rsidRDefault="001C6079" w:rsidP="001C607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 xml:space="preserve">For each student from </w:t>
      </w:r>
      <w:r>
        <w:rPr>
          <w:rFonts w:ascii="Arial" w:hAnsi="Arial" w:cs="Arial"/>
          <w:sz w:val="16"/>
          <w:szCs w:val="16"/>
        </w:rPr>
        <w:t>‘</w:t>
      </w:r>
      <w:r w:rsidRPr="001C6079">
        <w:rPr>
          <w:rFonts w:ascii="Arial" w:hAnsi="Arial" w:cs="Arial" w:hint="eastAsia"/>
          <w:sz w:val="16"/>
          <w:szCs w:val="16"/>
        </w:rPr>
        <w:t>New Orleans</w:t>
      </w:r>
      <w:r>
        <w:rPr>
          <w:rFonts w:ascii="Arial" w:hAnsi="Arial" w:cs="Arial"/>
          <w:sz w:val="16"/>
          <w:szCs w:val="16"/>
        </w:rPr>
        <w:t xml:space="preserve">’, </w:t>
      </w:r>
      <w:r>
        <w:rPr>
          <w:rFonts w:ascii="Arial" w:hAnsi="Arial" w:cs="Arial" w:hint="eastAsia"/>
          <w:sz w:val="16"/>
          <w:szCs w:val="16"/>
        </w:rPr>
        <w:t>get student</w:t>
      </w:r>
      <w:r w:rsidRPr="001C6079">
        <w:rPr>
          <w:rFonts w:ascii="Arial" w:hAnsi="Arial" w:cs="Arial" w:hint="eastAsia"/>
          <w:sz w:val="16"/>
          <w:szCs w:val="16"/>
        </w:rPr>
        <w:t xml:space="preserve"> ID, the maximum grade and the number </w:t>
      </w:r>
      <w:r>
        <w:rPr>
          <w:rFonts w:ascii="Arial" w:hAnsi="Arial" w:cs="Arial" w:hint="eastAsia"/>
          <w:sz w:val="16"/>
          <w:szCs w:val="16"/>
        </w:rPr>
        <w:t>of courses taken by the student</w:t>
      </w:r>
      <w:r w:rsidRPr="001C6079">
        <w:rPr>
          <w:rFonts w:ascii="Arial" w:hAnsi="Arial" w:cs="Arial" w:hint="eastAsia"/>
          <w:sz w:val="16"/>
          <w:szCs w:val="16"/>
        </w:rPr>
        <w:t>. Arrange the result in descending order of the maximum grade.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 w:hint="eastAsia"/>
          <w:sz w:val="16"/>
          <w:szCs w:val="16"/>
        </w:rPr>
        <w:t xml:space="preserve">Note: Even if a </w:t>
      </w:r>
      <w:r>
        <w:rPr>
          <w:rFonts w:ascii="Arial" w:hAnsi="Arial" w:cs="Arial"/>
          <w:sz w:val="16"/>
          <w:szCs w:val="16"/>
        </w:rPr>
        <w:t>‘</w:t>
      </w:r>
      <w:r>
        <w:rPr>
          <w:rFonts w:ascii="Arial" w:hAnsi="Arial" w:cs="Arial" w:hint="eastAsia"/>
          <w:sz w:val="16"/>
          <w:szCs w:val="16"/>
        </w:rPr>
        <w:t xml:space="preserve">New </w:t>
      </w:r>
      <w:r w:rsidR="00443257">
        <w:rPr>
          <w:rFonts w:ascii="Arial" w:hAnsi="Arial" w:cs="Arial"/>
          <w:sz w:val="16"/>
          <w:szCs w:val="16"/>
        </w:rPr>
        <w:t>Orleans</w:t>
      </w:r>
      <w:r>
        <w:rPr>
          <w:rFonts w:ascii="Arial" w:hAnsi="Arial" w:cs="Arial"/>
          <w:sz w:val="16"/>
          <w:szCs w:val="16"/>
        </w:rPr>
        <w:t>’</w:t>
      </w:r>
      <w:r>
        <w:rPr>
          <w:rFonts w:ascii="Arial" w:hAnsi="Arial" w:cs="Arial" w:hint="eastAsia"/>
          <w:sz w:val="16"/>
          <w:szCs w:val="16"/>
        </w:rPr>
        <w:t xml:space="preserve"> student</w:t>
      </w:r>
      <w:r w:rsidRPr="001C6079">
        <w:rPr>
          <w:rFonts w:ascii="Arial" w:hAnsi="Arial" w:cs="Arial" w:hint="eastAsia"/>
          <w:sz w:val="16"/>
          <w:szCs w:val="16"/>
        </w:rPr>
        <w:t xml:space="preserve"> does N</w:t>
      </w:r>
      <w:r>
        <w:rPr>
          <w:rFonts w:ascii="Arial" w:hAnsi="Arial" w:cs="Arial" w:hint="eastAsia"/>
          <w:sz w:val="16"/>
          <w:szCs w:val="16"/>
        </w:rPr>
        <w:t xml:space="preserve">OT take any </w:t>
      </w:r>
      <w:r w:rsidR="00443257">
        <w:rPr>
          <w:rFonts w:ascii="Arial" w:hAnsi="Arial" w:cs="Arial"/>
          <w:sz w:val="16"/>
          <w:szCs w:val="16"/>
        </w:rPr>
        <w:t>course,</w:t>
      </w:r>
      <w:r>
        <w:rPr>
          <w:rFonts w:ascii="Arial" w:hAnsi="Arial" w:cs="Arial" w:hint="eastAsia"/>
          <w:sz w:val="16"/>
          <w:szCs w:val="16"/>
        </w:rPr>
        <w:t xml:space="preserve"> the student</w:t>
      </w:r>
      <w:r w:rsidRPr="001C6079">
        <w:rPr>
          <w:rFonts w:ascii="Arial" w:hAnsi="Arial" w:cs="Arial" w:hint="eastAsia"/>
          <w:sz w:val="16"/>
          <w:szCs w:val="16"/>
        </w:rPr>
        <w:t xml:space="preserve"> should still appear in the selection result.</w:t>
      </w:r>
    </w:p>
    <w:p w14:paraId="649426D8" w14:textId="77777777" w:rsidR="00790A07" w:rsidRDefault="00790A07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22A31585" w14:textId="77777777" w:rsidR="00790A07" w:rsidRDefault="00790A07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7A3C4BC4" w14:textId="77777777" w:rsidR="00443257" w:rsidRDefault="00443257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58C18A9C" w14:textId="77777777" w:rsidR="0022204E" w:rsidRDefault="0022204E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13EF637B" w14:textId="77777777" w:rsidR="0022204E" w:rsidRDefault="0022204E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61C8333C" w14:textId="77777777" w:rsidR="0022204E" w:rsidRDefault="0022204E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58625E8F" w14:textId="77777777" w:rsidR="0022204E" w:rsidRDefault="0022204E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0F3B3C31" w14:textId="77777777" w:rsidR="00EF3FD2" w:rsidRDefault="00EF3FD2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1CE7A715" w14:textId="77777777" w:rsidR="00E4386A" w:rsidRDefault="00E4386A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7E018F91" w14:textId="77777777" w:rsidR="00E4386A" w:rsidRDefault="00E4386A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2EB216DF" w14:textId="77777777" w:rsidR="006F73A4" w:rsidRPr="0022204E" w:rsidRDefault="006F73A4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575E3550" w14:textId="77777777" w:rsidR="00790A07" w:rsidRDefault="00790A07" w:rsidP="00790A07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41DBC227" w14:textId="501DA8F5" w:rsidR="0022204E" w:rsidRDefault="0022204E" w:rsidP="0022204E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Get student</w:t>
      </w:r>
      <w:r w:rsidR="00E4386A">
        <w:rPr>
          <w:rFonts w:ascii="Arial" w:hAnsi="Arial" w:cs="Arial"/>
          <w:sz w:val="16"/>
          <w:szCs w:val="16"/>
        </w:rPr>
        <w:t xml:space="preserve">_id for students </w:t>
      </w:r>
      <w:r>
        <w:rPr>
          <w:rFonts w:ascii="Arial" w:hAnsi="Arial" w:cs="Arial"/>
          <w:sz w:val="16"/>
          <w:szCs w:val="16"/>
        </w:rPr>
        <w:t>from ‘CS’</w:t>
      </w:r>
      <w:r w:rsidR="00E4386A">
        <w:rPr>
          <w:rFonts w:ascii="Arial" w:hAnsi="Arial" w:cs="Arial"/>
          <w:sz w:val="16"/>
          <w:szCs w:val="16"/>
        </w:rPr>
        <w:t xml:space="preserve"> department and the student </w:t>
      </w:r>
      <w:r>
        <w:rPr>
          <w:rFonts w:ascii="Arial" w:hAnsi="Arial" w:cs="Arial"/>
          <w:sz w:val="16"/>
          <w:szCs w:val="16"/>
        </w:rPr>
        <w:t>NEVER</w:t>
      </w:r>
      <w:r w:rsidR="00E4386A">
        <w:rPr>
          <w:rFonts w:ascii="Arial" w:hAnsi="Arial" w:cs="Arial"/>
          <w:sz w:val="16"/>
          <w:szCs w:val="16"/>
        </w:rPr>
        <w:t xml:space="preserve"> takes </w:t>
      </w:r>
      <w:r>
        <w:rPr>
          <w:rFonts w:ascii="Arial" w:hAnsi="Arial" w:cs="Arial"/>
          <w:sz w:val="16"/>
          <w:szCs w:val="16"/>
        </w:rPr>
        <w:t>any course from ‘English’ department.</w:t>
      </w:r>
    </w:p>
    <w:p w14:paraId="1D4381EA" w14:textId="77777777" w:rsidR="0022204E" w:rsidRDefault="0022204E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ind w:left="360"/>
        <w:rPr>
          <w:rFonts w:ascii="Arial" w:hAnsi="Arial" w:cs="Arial"/>
          <w:sz w:val="16"/>
          <w:szCs w:val="16"/>
        </w:rPr>
      </w:pPr>
    </w:p>
    <w:p w14:paraId="5EF786A4" w14:textId="77777777" w:rsidR="0022204E" w:rsidRDefault="0022204E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ind w:left="360"/>
        <w:rPr>
          <w:rFonts w:ascii="Arial" w:hAnsi="Arial" w:cs="Arial"/>
          <w:sz w:val="16"/>
          <w:szCs w:val="16"/>
        </w:rPr>
      </w:pPr>
    </w:p>
    <w:p w14:paraId="50D28504" w14:textId="77777777" w:rsidR="0022204E" w:rsidRDefault="0022204E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ind w:left="360"/>
        <w:rPr>
          <w:rFonts w:ascii="Arial" w:hAnsi="Arial" w:cs="Arial"/>
          <w:sz w:val="16"/>
          <w:szCs w:val="16"/>
        </w:rPr>
      </w:pPr>
    </w:p>
    <w:p w14:paraId="1CED9DB2" w14:textId="77777777" w:rsidR="00E4386A" w:rsidRDefault="00E4386A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ind w:left="360"/>
        <w:rPr>
          <w:rFonts w:ascii="Arial" w:hAnsi="Arial" w:cs="Arial"/>
          <w:sz w:val="16"/>
          <w:szCs w:val="16"/>
        </w:rPr>
      </w:pPr>
    </w:p>
    <w:p w14:paraId="6E80EA3B" w14:textId="77777777" w:rsidR="00EF3FD2" w:rsidRDefault="00EF3FD2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ind w:left="360"/>
        <w:rPr>
          <w:rFonts w:ascii="Arial" w:hAnsi="Arial" w:cs="Arial"/>
          <w:sz w:val="16"/>
          <w:szCs w:val="16"/>
        </w:rPr>
      </w:pPr>
    </w:p>
    <w:p w14:paraId="58F529BA" w14:textId="77777777" w:rsidR="0022204E" w:rsidRDefault="0022204E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ind w:left="360"/>
        <w:rPr>
          <w:rFonts w:ascii="Arial" w:hAnsi="Arial" w:cs="Arial"/>
          <w:sz w:val="16"/>
          <w:szCs w:val="16"/>
        </w:rPr>
      </w:pPr>
    </w:p>
    <w:p w14:paraId="504EB0D7" w14:textId="77777777" w:rsidR="0022204E" w:rsidRPr="0022204E" w:rsidRDefault="0022204E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ind w:left="360"/>
        <w:rPr>
          <w:rFonts w:ascii="Arial" w:hAnsi="Arial" w:cs="Arial"/>
          <w:sz w:val="16"/>
          <w:szCs w:val="16"/>
        </w:rPr>
      </w:pPr>
    </w:p>
    <w:p w14:paraId="432C3854" w14:textId="6C530507" w:rsidR="00790A07" w:rsidRPr="001C6079" w:rsidRDefault="001C6079" w:rsidP="001C607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Get course_id for courses which are taken by student</w:t>
      </w:r>
      <w:r w:rsidR="00B601B1">
        <w:rPr>
          <w:rFonts w:ascii="Arial" w:hAnsi="Arial" w:cs="Arial"/>
          <w:sz w:val="16"/>
          <w:szCs w:val="16"/>
        </w:rPr>
        <w:t>s from every department in the university. (In other words, a course</w:t>
      </w:r>
      <w:r w:rsidRPr="001C6079">
        <w:rPr>
          <w:rFonts w:ascii="Arial" w:hAnsi="Arial" w:cs="Arial"/>
          <w:sz w:val="16"/>
          <w:szCs w:val="16"/>
        </w:rPr>
        <w:t xml:space="preserve"> </w:t>
      </w:r>
      <w:r w:rsidR="00B601B1">
        <w:rPr>
          <w:rFonts w:ascii="Arial" w:hAnsi="Arial" w:cs="Arial"/>
          <w:sz w:val="16"/>
          <w:szCs w:val="16"/>
        </w:rPr>
        <w:t>is selected if every department has some student taking that course</w:t>
      </w:r>
      <w:r w:rsidRPr="001C6079">
        <w:rPr>
          <w:rFonts w:ascii="Arial" w:hAnsi="Arial" w:cs="Arial"/>
          <w:sz w:val="16"/>
          <w:szCs w:val="16"/>
        </w:rPr>
        <w:t>.)</w:t>
      </w:r>
      <w:r>
        <w:rPr>
          <w:rFonts w:ascii="Arial" w:hAnsi="Arial" w:cs="Arial"/>
          <w:sz w:val="16"/>
          <w:szCs w:val="16"/>
        </w:rPr>
        <w:t xml:space="preserve"> </w:t>
      </w:r>
      <w:r w:rsidRPr="001C6079">
        <w:rPr>
          <w:rFonts w:ascii="Arial" w:hAnsi="Arial" w:cs="Arial"/>
          <w:sz w:val="16"/>
          <w:szCs w:val="16"/>
        </w:rPr>
        <w:t>Hint: use "double negation" or "count" for this question.</w:t>
      </w:r>
    </w:p>
    <w:p w14:paraId="012444A7" w14:textId="77777777" w:rsidR="006F73A4" w:rsidRDefault="006F73A4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62A6CFBE" w14:textId="77777777" w:rsidR="00EF3FD2" w:rsidRDefault="00EF3FD2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347CA509" w14:textId="77777777" w:rsidR="00EF3FD2" w:rsidRDefault="00EF3FD2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13D51412" w14:textId="77777777" w:rsidR="00443257" w:rsidRDefault="00443257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706FBCAB" w14:textId="77777777" w:rsidR="00443257" w:rsidRDefault="00443257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09A5ECED" w14:textId="77777777" w:rsidR="00443257" w:rsidRDefault="00443257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32179520" w14:textId="77777777" w:rsidR="006F73A4" w:rsidRPr="00790A07" w:rsidRDefault="006F73A4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51B88D38" w14:textId="2248EB15" w:rsidR="00443257" w:rsidRDefault="00443257" w:rsidP="0044325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For departments wi</w:t>
      </w:r>
      <w:r w:rsidR="00EF3FD2">
        <w:rPr>
          <w:rFonts w:ascii="Arial" w:hAnsi="Arial" w:cs="Arial"/>
          <w:sz w:val="16"/>
          <w:szCs w:val="16"/>
        </w:rPr>
        <w:t>th budget&gt;450000 and more than 6</w:t>
      </w:r>
      <w:r>
        <w:rPr>
          <w:rFonts w:ascii="Arial" w:hAnsi="Arial" w:cs="Arial"/>
          <w:sz w:val="16"/>
          <w:szCs w:val="16"/>
        </w:rPr>
        <w:t xml:space="preserve"> instructors, get department</w:t>
      </w:r>
      <w:r w:rsidRPr="00443257">
        <w:rPr>
          <w:rFonts w:ascii="Arial" w:hAnsi="Arial" w:cs="Arial"/>
          <w:sz w:val="16"/>
          <w:szCs w:val="16"/>
        </w:rPr>
        <w:t>, budget, number of employees in the department.</w:t>
      </w:r>
    </w:p>
    <w:p w14:paraId="6C68AC1E" w14:textId="77777777" w:rsidR="00443257" w:rsidRDefault="00443257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0AC085E6" w14:textId="77777777" w:rsidR="0022204E" w:rsidRDefault="0022204E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2CD40B29" w14:textId="77777777" w:rsidR="00EF3FD2" w:rsidRDefault="00EF3FD2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5DBCE2E8" w14:textId="77777777" w:rsidR="00EF3FD2" w:rsidRDefault="00EF3FD2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3259D545" w14:textId="77777777" w:rsidR="00EF3FD2" w:rsidRDefault="00EF3FD2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3B577CA0" w14:textId="77777777" w:rsidR="00EF3FD2" w:rsidRDefault="00EF3FD2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16DD7FC8" w14:textId="77777777" w:rsidR="0022204E" w:rsidRDefault="0022204E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4253970B" w14:textId="292612D2" w:rsidR="0022204E" w:rsidRDefault="0022204E" w:rsidP="0022204E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Get ID pairs for instructor </w:t>
      </w:r>
      <w:r w:rsidRPr="0022204E">
        <w:rPr>
          <w:rFonts w:ascii="Arial" w:hAnsi="Arial" w:cs="Arial"/>
          <w:sz w:val="16"/>
          <w:szCs w:val="16"/>
        </w:rPr>
        <w:t>pairs such that t</w:t>
      </w:r>
      <w:r>
        <w:rPr>
          <w:rFonts w:ascii="Arial" w:hAnsi="Arial" w:cs="Arial"/>
          <w:sz w:val="16"/>
          <w:szCs w:val="16"/>
        </w:rPr>
        <w:t>he instructors are from the same department</w:t>
      </w:r>
      <w:r w:rsidRPr="0022204E">
        <w:rPr>
          <w:rFonts w:ascii="Arial" w:hAnsi="Arial" w:cs="Arial"/>
          <w:sz w:val="16"/>
          <w:szCs w:val="16"/>
        </w:rPr>
        <w:t>, a</w:t>
      </w:r>
      <w:r>
        <w:rPr>
          <w:rFonts w:ascii="Arial" w:hAnsi="Arial" w:cs="Arial"/>
          <w:sz w:val="16"/>
          <w:szCs w:val="16"/>
        </w:rPr>
        <w:t>nd more over, the first instructor</w:t>
      </w:r>
      <w:r w:rsidRPr="0022204E">
        <w:rPr>
          <w:rFonts w:ascii="Arial" w:hAnsi="Arial" w:cs="Arial"/>
          <w:sz w:val="16"/>
          <w:szCs w:val="16"/>
        </w:rPr>
        <w:t xml:space="preserve"> in the pair has a higher</w:t>
      </w:r>
      <w:r>
        <w:rPr>
          <w:rFonts w:ascii="Arial" w:hAnsi="Arial" w:cs="Arial"/>
          <w:sz w:val="16"/>
          <w:szCs w:val="16"/>
        </w:rPr>
        <w:t xml:space="preserve"> salary than the second instructor</w:t>
      </w:r>
      <w:r w:rsidRPr="0022204E">
        <w:rPr>
          <w:rFonts w:ascii="Arial" w:hAnsi="Arial" w:cs="Arial"/>
          <w:sz w:val="16"/>
          <w:szCs w:val="16"/>
        </w:rPr>
        <w:t xml:space="preserve"> in the pair.</w:t>
      </w:r>
    </w:p>
    <w:p w14:paraId="6B8DAAB1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14:paraId="340B3AD2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2DDC6B8C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7C16AADB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62C77E6B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1A49B706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18FF2717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0F8B62E4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715D8DE1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2D18F4C3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3172B8C7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19277F44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1B4A066F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0CA57AF7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436AFC52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7A5E9E2B" w14:textId="77777777" w:rsidR="00E4386A" w:rsidRDefault="00E4386A" w:rsidP="00E4386A">
      <w:pPr>
        <w:rPr>
          <w:rFonts w:ascii="Arial" w:hAnsi="Arial" w:cs="Arial"/>
          <w:sz w:val="16"/>
          <w:szCs w:val="16"/>
        </w:rPr>
      </w:pPr>
    </w:p>
    <w:p w14:paraId="081CA487" w14:textId="34DA4163" w:rsidR="00E4386A" w:rsidRPr="00E4386A" w:rsidRDefault="00E4386A" w:rsidP="00E4386A">
      <w:pPr>
        <w:rPr>
          <w:rFonts w:ascii="Arial" w:hAnsi="Arial" w:cs="Arial"/>
          <w:sz w:val="16"/>
          <w:szCs w:val="16"/>
        </w:rPr>
      </w:pPr>
      <w:r w:rsidRPr="00E4386A">
        <w:rPr>
          <w:rFonts w:ascii="Arial" w:hAnsi="Arial" w:cs="Arial"/>
          <w:sz w:val="16"/>
          <w:szCs w:val="16"/>
        </w:rPr>
        <w:t xml:space="preserve"> </w:t>
      </w:r>
    </w:p>
    <w:p w14:paraId="39A37BF1" w14:textId="68A5D7F7" w:rsidR="00EF3FD2" w:rsidRDefault="00EF3FD2" w:rsidP="0022204E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Update student grade: </w:t>
      </w:r>
      <w:r w:rsidR="00E4386A">
        <w:rPr>
          <w:rFonts w:ascii="Arial" w:hAnsi="Arial" w:cs="Arial"/>
          <w:sz w:val="16"/>
          <w:szCs w:val="16"/>
        </w:rPr>
        <w:t>update the grade to “A+” for students whose grade is “A”, and update the grade to “A” for students whose grade is “B”.</w:t>
      </w:r>
    </w:p>
    <w:p w14:paraId="626F5B8B" w14:textId="77777777" w:rsidR="00EF3FD2" w:rsidRPr="00EF3FD2" w:rsidRDefault="00EF3FD2" w:rsidP="00EF3FD2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1BD663D4" w14:textId="77777777" w:rsidR="0022204E" w:rsidRDefault="0022204E" w:rsidP="0022204E">
      <w:pPr>
        <w:pStyle w:val="ListParagraph"/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19F650C1" w14:textId="77777777" w:rsidR="00443257" w:rsidRDefault="00443257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1984B9B5" w14:textId="77777777" w:rsidR="00443257" w:rsidRPr="00443257" w:rsidRDefault="00443257" w:rsidP="0044325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60F8BFF9" w14:textId="0E5FF1CB" w:rsidR="00790A07" w:rsidRPr="0022204E" w:rsidRDefault="00790A07" w:rsidP="0022204E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rPr>
          <w:rFonts w:ascii="Arial" w:hAnsi="Arial" w:cs="Arial"/>
          <w:sz w:val="16"/>
          <w:szCs w:val="16"/>
        </w:rPr>
      </w:pPr>
    </w:p>
    <w:p w14:paraId="4150314A" w14:textId="77777777" w:rsidR="00790A07" w:rsidRPr="00790A07" w:rsidRDefault="00790A07" w:rsidP="00790A07">
      <w:pPr>
        <w:widowControl w:val="0"/>
        <w:tabs>
          <w:tab w:val="left" w:pos="220"/>
          <w:tab w:val="left" w:pos="270"/>
        </w:tabs>
        <w:autoSpaceDE w:val="0"/>
        <w:autoSpaceDN w:val="0"/>
        <w:adjustRightInd w:val="0"/>
        <w:spacing w:after="240"/>
        <w:ind w:left="360"/>
        <w:rPr>
          <w:rFonts w:ascii="Arial" w:hAnsi="Arial" w:cs="Arial"/>
          <w:sz w:val="16"/>
          <w:szCs w:val="16"/>
        </w:rPr>
      </w:pPr>
    </w:p>
    <w:sectPr w:rsidR="00790A07" w:rsidRPr="00790A07" w:rsidSect="008B5FF4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3D4C83"/>
    <w:multiLevelType w:val="hybridMultilevel"/>
    <w:tmpl w:val="A58EC404"/>
    <w:lvl w:ilvl="0" w:tplc="C9CE6A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D52"/>
    <w:multiLevelType w:val="hybridMultilevel"/>
    <w:tmpl w:val="EEEEA7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310D"/>
    <w:multiLevelType w:val="multilevel"/>
    <w:tmpl w:val="4CE205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7115F"/>
    <w:multiLevelType w:val="hybridMultilevel"/>
    <w:tmpl w:val="1FDC9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422E0C"/>
    <w:multiLevelType w:val="hybridMultilevel"/>
    <w:tmpl w:val="070A799A"/>
    <w:lvl w:ilvl="0" w:tplc="B16AE3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61AEE"/>
    <w:multiLevelType w:val="hybridMultilevel"/>
    <w:tmpl w:val="B6AC6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B3AC8"/>
    <w:multiLevelType w:val="hybridMultilevel"/>
    <w:tmpl w:val="A0A466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D97CA4"/>
    <w:multiLevelType w:val="hybridMultilevel"/>
    <w:tmpl w:val="00DC431C"/>
    <w:lvl w:ilvl="0" w:tplc="0F56B0D0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05"/>
    <w:rsid w:val="00007DD2"/>
    <w:rsid w:val="00024FDD"/>
    <w:rsid w:val="00025588"/>
    <w:rsid w:val="00037017"/>
    <w:rsid w:val="00061339"/>
    <w:rsid w:val="000759E1"/>
    <w:rsid w:val="00077617"/>
    <w:rsid w:val="000F6C4D"/>
    <w:rsid w:val="00106CD7"/>
    <w:rsid w:val="00126FA7"/>
    <w:rsid w:val="001C6079"/>
    <w:rsid w:val="001F25E3"/>
    <w:rsid w:val="001F56C2"/>
    <w:rsid w:val="0022204E"/>
    <w:rsid w:val="002C541A"/>
    <w:rsid w:val="002F6121"/>
    <w:rsid w:val="0030362D"/>
    <w:rsid w:val="00312566"/>
    <w:rsid w:val="00324BC1"/>
    <w:rsid w:val="00357D76"/>
    <w:rsid w:val="003B6778"/>
    <w:rsid w:val="003F3D8E"/>
    <w:rsid w:val="0042120C"/>
    <w:rsid w:val="0042720E"/>
    <w:rsid w:val="00443257"/>
    <w:rsid w:val="004832F6"/>
    <w:rsid w:val="004F2FD9"/>
    <w:rsid w:val="00506DC2"/>
    <w:rsid w:val="0055392F"/>
    <w:rsid w:val="0056715B"/>
    <w:rsid w:val="00603279"/>
    <w:rsid w:val="006317E3"/>
    <w:rsid w:val="006A7005"/>
    <w:rsid w:val="006B2C10"/>
    <w:rsid w:val="006F73A4"/>
    <w:rsid w:val="00757B7F"/>
    <w:rsid w:val="0076283C"/>
    <w:rsid w:val="00790A07"/>
    <w:rsid w:val="007E320D"/>
    <w:rsid w:val="008B15A8"/>
    <w:rsid w:val="008B5FF4"/>
    <w:rsid w:val="008E3770"/>
    <w:rsid w:val="008F7CC6"/>
    <w:rsid w:val="009014D7"/>
    <w:rsid w:val="00903C13"/>
    <w:rsid w:val="00966736"/>
    <w:rsid w:val="00A01E5A"/>
    <w:rsid w:val="00A058C3"/>
    <w:rsid w:val="00A32B68"/>
    <w:rsid w:val="00B07A97"/>
    <w:rsid w:val="00B15154"/>
    <w:rsid w:val="00B41609"/>
    <w:rsid w:val="00B601B1"/>
    <w:rsid w:val="00BC5768"/>
    <w:rsid w:val="00BF20E3"/>
    <w:rsid w:val="00C67455"/>
    <w:rsid w:val="00C76271"/>
    <w:rsid w:val="00C90ACE"/>
    <w:rsid w:val="00D2197B"/>
    <w:rsid w:val="00D41032"/>
    <w:rsid w:val="00D660A7"/>
    <w:rsid w:val="00D82249"/>
    <w:rsid w:val="00E14029"/>
    <w:rsid w:val="00E27D40"/>
    <w:rsid w:val="00E4386A"/>
    <w:rsid w:val="00E5237D"/>
    <w:rsid w:val="00E852E1"/>
    <w:rsid w:val="00EA32A1"/>
    <w:rsid w:val="00EF3FD2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07FC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0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0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5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2E1"/>
    <w:pPr>
      <w:ind w:left="720"/>
      <w:contextualSpacing/>
    </w:pPr>
  </w:style>
  <w:style w:type="table" w:styleId="TableGrid">
    <w:name w:val="Table Grid"/>
    <w:basedOn w:val="TableNormal"/>
    <w:uiPriority w:val="59"/>
    <w:rsid w:val="00357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Sun</dc:creator>
  <cp:keywords/>
  <dc:description/>
  <cp:lastModifiedBy>Timothy Rine</cp:lastModifiedBy>
  <cp:revision>2</cp:revision>
  <cp:lastPrinted>2014-08-31T00:32:00Z</cp:lastPrinted>
  <dcterms:created xsi:type="dcterms:W3CDTF">2018-02-25T06:48:00Z</dcterms:created>
  <dcterms:modified xsi:type="dcterms:W3CDTF">2018-02-25T06:48:00Z</dcterms:modified>
</cp:coreProperties>
</file>